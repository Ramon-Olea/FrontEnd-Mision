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C7B8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EB7B85C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9286515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DBAB14A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305BD7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0403FF8" w14:textId="1FF5DD8C" w:rsidR="00081538" w:rsidRPr="00617FBD" w:rsidRDefault="00214A2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E35AAD">
          <w:rPr>
            <w:rFonts w:ascii="Arial" w:hAnsi="Arial" w:cs="Arial"/>
            <w:b w:val="0"/>
            <w:noProof/>
            <w:webHidden/>
          </w:rPr>
          <w:t>2</w:t>
        </w:r>
      </w:hyperlink>
    </w:p>
    <w:p w14:paraId="5BE2C01E" w14:textId="1C7A97C7" w:rsidR="00081538" w:rsidRPr="00617FBD" w:rsidRDefault="00214A2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E35AAD">
          <w:rPr>
            <w:rFonts w:ascii="Arial" w:hAnsi="Arial" w:cs="Arial"/>
            <w:b w:val="0"/>
            <w:noProof/>
            <w:webHidden/>
          </w:rPr>
          <w:t>3</w:t>
        </w:r>
      </w:hyperlink>
    </w:p>
    <w:p w14:paraId="54510E29" w14:textId="0CF2BE18" w:rsidR="00081538" w:rsidRPr="00617FBD" w:rsidRDefault="00214A2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E35AAD">
          <w:rPr>
            <w:rStyle w:val="Hipervnculo"/>
            <w:rFonts w:ascii="Arial" w:hAnsi="Arial" w:cs="Arial"/>
            <w:b w:val="0"/>
            <w:noProof/>
          </w:rPr>
          <w:t>4</w:t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E35AAD">
          <w:rPr>
            <w:rFonts w:ascii="Arial" w:hAnsi="Arial" w:cs="Arial"/>
            <w:b w:val="0"/>
            <w:noProof/>
            <w:webHidden/>
          </w:rPr>
          <w:t>6</w:t>
        </w:r>
      </w:hyperlink>
    </w:p>
    <w:p w14:paraId="44992D3C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36937AE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689E2BB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2CBF59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98F9D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8B5AD7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CC411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EAC6B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D4F68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0343E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51F0F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95A5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F21FB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B836B4" w14:textId="75B51AC7" w:rsidR="002048DB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D13609" w14:textId="20161EFA" w:rsidR="00E35AAD" w:rsidRDefault="00E35AA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AF1B3D" w14:textId="57B4B266" w:rsidR="00E35AAD" w:rsidRDefault="00E35AA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A2CD895" w14:textId="77777777" w:rsidR="00E35AAD" w:rsidRPr="008C2396" w:rsidRDefault="00E35AA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17753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F80F4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6DEF6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F8624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33136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7CF6A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0FCF3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8C792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1155D0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15FBA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26652A70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80416C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219D791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46F9718" w14:textId="3AAFFB1C" w:rsidR="003F51CC" w:rsidRPr="00364F38" w:rsidRDefault="00364F38" w:rsidP="0031230D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364F3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</w:t>
            </w:r>
          </w:p>
        </w:tc>
      </w:tr>
      <w:tr w:rsidR="00DB73D5" w:rsidRPr="008C2396" w14:paraId="50CE732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FEAF72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418A713" w14:textId="6F56A309" w:rsidR="006E33C2" w:rsidRPr="00364F38" w:rsidRDefault="006F7204" w:rsidP="00364F38">
            <w:r w:rsidRPr="00364F38">
              <w:t>automatización de demandas.</w:t>
            </w:r>
          </w:p>
        </w:tc>
      </w:tr>
      <w:tr w:rsidR="006E33C2" w:rsidRPr="008C2396" w14:paraId="7E4D1A4C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B252EB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C7DB9C8" w14:textId="77777777" w:rsidR="006E33C2" w:rsidRPr="00364F38" w:rsidRDefault="006F7204" w:rsidP="00364F38">
            <w:r w:rsidRPr="00364F38">
              <w:t>18/02/2022</w:t>
            </w:r>
          </w:p>
        </w:tc>
      </w:tr>
      <w:tr w:rsidR="00DB73D5" w:rsidRPr="008C2396" w14:paraId="3598EFB4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EF6E47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0A8C4F7" w14:textId="6E6D6279" w:rsidR="006E33C2" w:rsidRPr="00364F38" w:rsidRDefault="00364F38" w:rsidP="00364F38">
            <w:r>
              <w:t xml:space="preserve">Juan </w:t>
            </w:r>
            <w:r w:rsidR="00E51E43">
              <w:t>Pérez</w:t>
            </w:r>
          </w:p>
        </w:tc>
      </w:tr>
      <w:tr w:rsidR="00DB73D5" w:rsidRPr="008C2396" w14:paraId="787D07CC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7309A2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E972BEE" w14:textId="2D910A90" w:rsidR="006E33C2" w:rsidRPr="00364F38" w:rsidRDefault="006F7204" w:rsidP="00364F38">
            <w:proofErr w:type="spellStart"/>
            <w:proofErr w:type="gramStart"/>
            <w:r w:rsidRPr="00364F38">
              <w:t>Abogadobot</w:t>
            </w:r>
            <w:proofErr w:type="spellEnd"/>
            <w:r w:rsidRPr="00364F38">
              <w:t xml:space="preserve"> </w:t>
            </w:r>
            <w:r w:rsidR="00364F38">
              <w:t xml:space="preserve"> </w:t>
            </w:r>
            <w:r w:rsidR="00364F38" w:rsidRPr="00581995">
              <w:rPr>
                <w:rFonts w:ascii="Arial" w:hAnsi="Arial" w:cs="Arial"/>
                <w:color w:val="000000"/>
                <w:sz w:val="22"/>
                <w:szCs w:val="22"/>
              </w:rPr>
              <w:t>S.A.</w:t>
            </w:r>
            <w:proofErr w:type="gramEnd"/>
            <w:r w:rsidR="00364F38"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de C.V.</w:t>
            </w:r>
          </w:p>
        </w:tc>
      </w:tr>
      <w:tr w:rsidR="00364F38" w:rsidRPr="008C2396" w14:paraId="6E45F9A2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FA1221B" w14:textId="77777777" w:rsidR="00364F38" w:rsidRPr="008C2396" w:rsidRDefault="00364F38" w:rsidP="00364F3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3A64F89" w14:textId="73F8D61A" w:rsidR="00364F38" w:rsidRPr="00364F38" w:rsidRDefault="00364F38" w:rsidP="00364F38"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Ramon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Olea</w:t>
            </w:r>
          </w:p>
        </w:tc>
      </w:tr>
    </w:tbl>
    <w:p w14:paraId="0D86A4E8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170FEE0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66EE7964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0322EF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65B3DD00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AE2A4F8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0410ED3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DDBB843" w14:textId="77777777" w:rsidTr="00054741">
        <w:trPr>
          <w:trHeight w:val="933"/>
        </w:trPr>
        <w:tc>
          <w:tcPr>
            <w:tcW w:w="10348" w:type="dxa"/>
            <w:shd w:val="clear" w:color="auto" w:fill="auto"/>
            <w:vAlign w:val="center"/>
          </w:tcPr>
          <w:p w14:paraId="05E5E775" w14:textId="22724012" w:rsidR="0053256C" w:rsidRDefault="0053256C" w:rsidP="0053256C">
            <w:pPr>
              <w:rPr>
                <w:lang w:val="es-MX" w:eastAsia="es-MX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Es un despacho de abogados que quiere automatizar las demandas de sus clientes, esto lo harán a </w:t>
            </w:r>
            <w:proofErr w:type="spellStart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traves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de una página web llenando un formulario. 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</w:t>
            </w:r>
            <w:r w:rsidR="00DE3A0C">
              <w:rPr>
                <w:rFonts w:ascii="Segoe UI" w:hAnsi="Segoe UI" w:cs="Segoe UI"/>
                <w:color w:val="0E1116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be la notificación de una nueva demanda y con los datos llenados del formulario se crea </w:t>
            </w:r>
            <w:proofErr w:type="spellStart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automaticamente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el documento legal en formato </w:t>
            </w:r>
            <w:proofErr w:type="spellStart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word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para empezar el proceso. El administrador recibe el pago y debe de ser capaz de verlo en un </w:t>
            </w:r>
            <w:proofErr w:type="spellStart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dashboard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 </w:t>
            </w:r>
          </w:p>
          <w:p w14:paraId="333470E4" w14:textId="77777777" w:rsidR="00054741" w:rsidRPr="0053256C" w:rsidRDefault="00054741" w:rsidP="00054741">
            <w:pPr>
              <w:jc w:val="center"/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</w:p>
        </w:tc>
      </w:tr>
      <w:tr w:rsidR="00554294" w:rsidRPr="008C2396" w14:paraId="2B80810A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138CF95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E61630B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3FBB0AB" w14:textId="500AF550" w:rsidR="00554294" w:rsidRPr="0053256C" w:rsidRDefault="0053256C" w:rsidP="0053256C">
            <w:r>
              <w:t xml:space="preserve">El despacho de abogados requiere automatizar las demandas de sus clientes mediante una pagina web </w:t>
            </w:r>
            <w:proofErr w:type="spellStart"/>
            <w:r>
              <w:t>responsive</w:t>
            </w:r>
            <w:proofErr w:type="spellEnd"/>
            <w:r>
              <w:t xml:space="preserve"> para poder</w:t>
            </w:r>
            <w:r w:rsidR="00A061EC">
              <w:t xml:space="preserve"> ser</w:t>
            </w:r>
            <w:r>
              <w:t xml:space="preserve"> adaptable a cualquier dispositivo y mediante formularios dar seguimientos a las demandas y </w:t>
            </w:r>
            <w:r w:rsidR="00FB6FB6">
              <w:t xml:space="preserve">las actualizaciones del </w:t>
            </w:r>
            <w:r>
              <w:t>proceso</w:t>
            </w:r>
            <w:r w:rsidR="00FB6FB6">
              <w:t xml:space="preserve"> legal.</w:t>
            </w:r>
          </w:p>
          <w:p w14:paraId="79B56144" w14:textId="77777777" w:rsidR="00311926" w:rsidRPr="008C2396" w:rsidRDefault="0031192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92161DB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0B3E5A0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07D0784" w14:textId="77777777" w:rsidR="00311926" w:rsidRDefault="0031192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7960501" w14:textId="77777777" w:rsidR="00311926" w:rsidRDefault="0031192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14ADE17" w14:textId="77777777" w:rsidR="00311926" w:rsidRDefault="0031192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036F36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72437C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37C3E6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07209D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1EF9D6D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07713CD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33F5199" w14:textId="577347B4" w:rsidR="00775673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C92ABF0" w14:textId="28CBE9B5" w:rsidR="00E35AAD" w:rsidRDefault="00E35AAD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1D19FA5" w14:textId="45CB106A" w:rsidR="00E35AAD" w:rsidRDefault="00E35AAD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A418741" w14:textId="11708544" w:rsidR="00E35AAD" w:rsidRDefault="00E35AAD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4B53E8C" w14:textId="77777777" w:rsidR="00E35AAD" w:rsidRPr="008C2396" w:rsidRDefault="00E35AAD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F2A4847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423AE2C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03A50F5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7DDBAC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0535A9B" w14:textId="77777777" w:rsidR="00752596" w:rsidRPr="008C2396" w:rsidRDefault="0031192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18/02/22</w:t>
            </w:r>
          </w:p>
        </w:tc>
        <w:tc>
          <w:tcPr>
            <w:tcW w:w="1662" w:type="dxa"/>
            <w:shd w:val="clear" w:color="auto" w:fill="A50021"/>
          </w:tcPr>
          <w:p w14:paraId="08C7BEE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1F29E05" w14:textId="77777777" w:rsidR="00752596" w:rsidRPr="008C2396" w:rsidRDefault="0031192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TBD</w:t>
            </w:r>
          </w:p>
        </w:tc>
      </w:tr>
      <w:tr w:rsidR="00C5127D" w:rsidRPr="008C2396" w14:paraId="10F4C2EF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E4966A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B7A006A" w14:textId="77777777" w:rsidTr="00311926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18E6F46A" w14:textId="5565D43C" w:rsidR="00C5127D" w:rsidRPr="008C2396" w:rsidRDefault="00FE207B" w:rsidP="00311926">
            <w:pPr>
              <w:jc w:val="center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drawing>
                <wp:inline distT="0" distB="0" distL="0" distR="0" wp14:anchorId="3E8BEC7F" wp14:editId="571E7DCC">
                  <wp:extent cx="5612130" cy="3096260"/>
                  <wp:effectExtent l="0" t="0" r="127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B32B7" w14:textId="77777777" w:rsidR="00E442EC" w:rsidRPr="008C2396" w:rsidRDefault="00E442EC" w:rsidP="0031192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D1576C3" w14:textId="77777777" w:rsidR="00E442EC" w:rsidRPr="008C2396" w:rsidRDefault="00E442EC" w:rsidP="0031192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0CD7D889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26EB9B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47B489A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F9AA994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B687A3D" w14:textId="36281D53" w:rsidR="00B36D46" w:rsidRPr="00E6726A" w:rsidRDefault="00E6726A" w:rsidP="00E6726A">
            <w:r>
              <w:t>Desarrollo de una pagina web responsiva para seguir el proceso del proceso legal notificando al cliente mediante el correo del estatus del proceso.</w:t>
            </w:r>
          </w:p>
          <w:p w14:paraId="72267071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01E4F8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412779A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67D2C56" w14:textId="052878D9" w:rsidR="00E6726A" w:rsidRDefault="00E6726A" w:rsidP="00E6726A">
            <w:pPr>
              <w:pStyle w:val="Prrafodelista"/>
              <w:numPr>
                <w:ilvl w:val="0"/>
                <w:numId w:val="34"/>
              </w:numPr>
            </w:pPr>
            <w:r>
              <w:t>Formulario</w:t>
            </w:r>
          </w:p>
          <w:p w14:paraId="7CB0C358" w14:textId="1D730740" w:rsidR="00E6726A" w:rsidRDefault="00E6726A" w:rsidP="00E6726A">
            <w:pPr>
              <w:pStyle w:val="Prrafodelista"/>
              <w:numPr>
                <w:ilvl w:val="0"/>
                <w:numId w:val="34"/>
              </w:numPr>
            </w:pPr>
            <w:r>
              <w:t>pago</w:t>
            </w:r>
          </w:p>
          <w:p w14:paraId="038AD5A2" w14:textId="7DD88542" w:rsidR="006962B9" w:rsidRDefault="00E6726A" w:rsidP="00E6726A">
            <w:pPr>
              <w:pStyle w:val="Prrafodelista"/>
              <w:numPr>
                <w:ilvl w:val="0"/>
                <w:numId w:val="34"/>
              </w:numPr>
            </w:pPr>
            <w:r>
              <w:t>Registro</w:t>
            </w:r>
          </w:p>
          <w:p w14:paraId="08FD8C9D" w14:textId="77777777" w:rsidR="00E6726A" w:rsidRDefault="00E6726A" w:rsidP="00E6726A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t>Dashboard</w:t>
            </w:r>
            <w:proofErr w:type="spellEnd"/>
          </w:p>
          <w:p w14:paraId="03835346" w14:textId="664C0B84" w:rsidR="00E6726A" w:rsidRPr="00E6726A" w:rsidRDefault="00E6726A" w:rsidP="00E6726A">
            <w:pPr>
              <w:pStyle w:val="Prrafodelista"/>
              <w:numPr>
                <w:ilvl w:val="0"/>
                <w:numId w:val="34"/>
              </w:numPr>
            </w:pPr>
            <w:r>
              <w:t>Notificaciones</w:t>
            </w:r>
          </w:p>
        </w:tc>
      </w:tr>
      <w:tr w:rsidR="00D51922" w:rsidRPr="008C2396" w14:paraId="68AA0C9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5DD3F7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CF47144" w14:textId="29CE8084" w:rsidR="004A5C39" w:rsidRPr="008C2396" w:rsidRDefault="00E6726A" w:rsidP="00E6726A">
            <w:pPr>
              <w:rPr>
                <w:lang w:val="es-CO"/>
              </w:rPr>
            </w:pPr>
            <w:r>
              <w:t xml:space="preserve">Pagina web Responsiva </w:t>
            </w:r>
            <w:r w:rsidR="000068D4">
              <w:t>para poder ser visualizada en cualquier dispositivo</w:t>
            </w:r>
          </w:p>
        </w:tc>
      </w:tr>
      <w:tr w:rsidR="006962B9" w:rsidRPr="008C2396" w14:paraId="36BAB610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EB2540C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2796"/>
            </w:tblGrid>
            <w:tr w:rsidR="00F0451E" w:rsidRPr="008C2396" w14:paraId="79CFA074" w14:textId="77777777" w:rsidTr="00287554">
              <w:tc>
                <w:tcPr>
                  <w:tcW w:w="0" w:type="auto"/>
                  <w:shd w:val="clear" w:color="auto" w:fill="A6A6A6"/>
                </w:tcPr>
                <w:p w14:paraId="7A4F43F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DEF8BB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D55C22F" w14:textId="77777777" w:rsidTr="00287554">
              <w:tc>
                <w:tcPr>
                  <w:tcW w:w="0" w:type="auto"/>
                  <w:shd w:val="clear" w:color="auto" w:fill="auto"/>
                </w:tcPr>
                <w:p w14:paraId="2D4B6C17" w14:textId="77777777" w:rsidR="00F0451E" w:rsidRPr="004A5C39" w:rsidRDefault="004A5C3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A5C39">
                    <w:rPr>
                      <w:rFonts w:ascii="Arial" w:hAnsi="Arial" w:cs="Arial"/>
                      <w:sz w:val="22"/>
                      <w:szCs w:val="22"/>
                    </w:rPr>
                    <w:t>Administrador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7E8233" w14:textId="77777777" w:rsidR="00311F0C" w:rsidRPr="008C2396" w:rsidRDefault="004A5C3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Dueño del desarrollo</w:t>
                  </w:r>
                </w:p>
              </w:tc>
            </w:tr>
            <w:tr w:rsidR="00F0451E" w:rsidRPr="008C2396" w14:paraId="3E6A5000" w14:textId="77777777" w:rsidTr="00287554">
              <w:tc>
                <w:tcPr>
                  <w:tcW w:w="0" w:type="auto"/>
                  <w:shd w:val="clear" w:color="auto" w:fill="auto"/>
                </w:tcPr>
                <w:p w14:paraId="4E074EE1" w14:textId="77777777" w:rsidR="00F0451E" w:rsidRPr="008C2396" w:rsidRDefault="004A5C3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Líder funcional.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969E45C" w14:textId="77777777" w:rsidR="00F0451E" w:rsidRPr="008C2396" w:rsidRDefault="004A5C3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Supervisa y acepta proyecto.</w:t>
                  </w:r>
                </w:p>
              </w:tc>
            </w:tr>
            <w:tr w:rsidR="00F0451E" w:rsidRPr="008C2396" w14:paraId="6B72BDA8" w14:textId="77777777" w:rsidTr="00287554">
              <w:tc>
                <w:tcPr>
                  <w:tcW w:w="0" w:type="auto"/>
                  <w:shd w:val="clear" w:color="auto" w:fill="auto"/>
                </w:tcPr>
                <w:p w14:paraId="0F8BDAC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354E8C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BE2CC0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6907158E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3E7452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A54ABA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491DC0" w14:textId="77777777" w:rsidR="006962B9" w:rsidRPr="008C2396" w:rsidRDefault="004A5C39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Pruebas pilotos.</w:t>
            </w:r>
          </w:p>
        </w:tc>
      </w:tr>
      <w:tr w:rsidR="00406976" w:rsidRPr="008C2396" w14:paraId="3F20929D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FD2DB60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736D63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DC46B0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4B8340" w14:textId="15A99189" w:rsidR="00F1592D" w:rsidRPr="008C2396" w:rsidRDefault="004A5C39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E207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E207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E207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2F70A8F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5D07C3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2DFF886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A914A6B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FA5578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51C466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8C61EF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39E7DA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247A25F" w14:textId="27655413" w:rsidR="00406976" w:rsidRPr="00D1764B" w:rsidRDefault="00FE207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12CF884" w14:textId="7C112534" w:rsidR="00406976" w:rsidRPr="00D1764B" w:rsidRDefault="00FE207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546D04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8B0CBB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183435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3BADB4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27B5D5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B8493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DE8E5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06752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0C8DD5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4E1193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12DC02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2E0B2E2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13B2A93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5DCEBC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4EC9E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4A4264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85DC56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06A655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CBFB166" w14:textId="77777777" w:rsidR="00406976" w:rsidRPr="00D1764B" w:rsidRDefault="004A5C39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1055F6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4A2F">
              <w:rPr>
                <w:rFonts w:ascii="Arial" w:hAnsi="Arial" w:cs="Arial"/>
                <w:sz w:val="22"/>
                <w:szCs w:val="22"/>
              </w:rPr>
            </w:r>
            <w:r w:rsidR="00214A2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62A1250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70D78BA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ADD667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B0B67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55389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68E3C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F72AD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33B3B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81D74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6CAD05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331528A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6383EB7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5C39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4DA8707A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1EFD95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2C3521DF" w14:textId="77777777" w:rsidTr="0031230D">
        <w:tc>
          <w:tcPr>
            <w:tcW w:w="4112" w:type="dxa"/>
            <w:shd w:val="clear" w:color="auto" w:fill="A6A6A6"/>
          </w:tcPr>
          <w:p w14:paraId="7972342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D47899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C7571F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0A1047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226762B" w14:textId="77777777" w:rsidTr="0031230D">
        <w:tc>
          <w:tcPr>
            <w:tcW w:w="4112" w:type="dxa"/>
            <w:shd w:val="clear" w:color="auto" w:fill="auto"/>
          </w:tcPr>
          <w:p w14:paraId="0D613D4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78C1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ADF7B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A04B87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33331F" w14:textId="77777777" w:rsidTr="0031230D">
        <w:tc>
          <w:tcPr>
            <w:tcW w:w="4112" w:type="dxa"/>
            <w:shd w:val="clear" w:color="auto" w:fill="auto"/>
          </w:tcPr>
          <w:p w14:paraId="089012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A23CD1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A80A5F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46C5CD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EF839E5" w14:textId="77777777" w:rsidTr="0031230D">
        <w:tc>
          <w:tcPr>
            <w:tcW w:w="4112" w:type="dxa"/>
            <w:shd w:val="clear" w:color="auto" w:fill="auto"/>
          </w:tcPr>
          <w:p w14:paraId="433D05E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71745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2D24B9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8ABB98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BFA9CDA" w14:textId="77777777" w:rsidTr="0031230D">
        <w:tc>
          <w:tcPr>
            <w:tcW w:w="4112" w:type="dxa"/>
            <w:shd w:val="clear" w:color="auto" w:fill="auto"/>
          </w:tcPr>
          <w:p w14:paraId="53D1CA3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247EA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BF0FCF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725B0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41C0A3C" w14:textId="77777777" w:rsidTr="0031230D">
        <w:tc>
          <w:tcPr>
            <w:tcW w:w="4112" w:type="dxa"/>
            <w:shd w:val="clear" w:color="auto" w:fill="auto"/>
          </w:tcPr>
          <w:p w14:paraId="18602EA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E9FC1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78757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33E324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9DD0EDC" w14:textId="77777777" w:rsidTr="0031230D">
        <w:tc>
          <w:tcPr>
            <w:tcW w:w="4112" w:type="dxa"/>
            <w:shd w:val="clear" w:color="auto" w:fill="auto"/>
          </w:tcPr>
          <w:p w14:paraId="22C1995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241D2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805C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6D798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BAFC57B" w14:textId="0D410B2A" w:rsidR="001A2265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560827" w14:textId="668374FE" w:rsidR="00D01840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2C1049" w14:textId="21799C75" w:rsidR="00D01840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740979" w14:textId="6B9C400B" w:rsidR="00D01840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51E513" w14:textId="34CDE624" w:rsidR="00D01840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02BD8E" w14:textId="362EDF8E" w:rsidR="00D01840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4324CD" w14:textId="77777777" w:rsidR="00D01840" w:rsidRPr="008C2396" w:rsidRDefault="00D01840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137F28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60D03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214C6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7E38D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571C9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F1C01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64669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C0761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800668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82B5BF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3AF2E282" w14:textId="19B3A608" w:rsidR="00D234A2" w:rsidRPr="005D0764" w:rsidRDefault="009F4DBC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9072"/>
      </w:tblGrid>
      <w:tr w:rsidR="00AE4D25" w:rsidRPr="008C2396" w14:paraId="7910DB52" w14:textId="77777777" w:rsidTr="004627A3">
        <w:trPr>
          <w:trHeight w:val="182"/>
        </w:trPr>
        <w:tc>
          <w:tcPr>
            <w:tcW w:w="10490" w:type="dxa"/>
            <w:gridSpan w:val="2"/>
            <w:shd w:val="clear" w:color="auto" w:fill="A50021"/>
          </w:tcPr>
          <w:p w14:paraId="12E86900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E82ADAF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16BACD1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shd w:val="clear" w:color="auto" w:fill="auto"/>
          </w:tcPr>
          <w:p w14:paraId="175A4E83" w14:textId="584E8237" w:rsidR="005D0764" w:rsidRPr="00A45E26" w:rsidRDefault="00A45E26" w:rsidP="00A45E26">
            <w:r w:rsidRPr="00A45E26">
              <w:t>567</w:t>
            </w:r>
          </w:p>
        </w:tc>
      </w:tr>
      <w:tr w:rsidR="005D0764" w:rsidRPr="008C2396" w14:paraId="22D4B1FA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764E185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shd w:val="clear" w:color="auto" w:fill="auto"/>
          </w:tcPr>
          <w:p w14:paraId="2D07E479" w14:textId="3492F924" w:rsidR="005D0764" w:rsidRPr="00A45E26" w:rsidRDefault="00A45E26" w:rsidP="00A45E26">
            <w:r>
              <w:t>REQUERIMINETO PARA EL USUARIO DE ABOGABOT</w:t>
            </w:r>
          </w:p>
        </w:tc>
      </w:tr>
      <w:tr w:rsidR="005D0764" w:rsidRPr="008C2396" w14:paraId="7B2BF9E1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54BC8A4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shd w:val="clear" w:color="auto" w:fill="auto"/>
          </w:tcPr>
          <w:p w14:paraId="6010AF8F" w14:textId="0970769F" w:rsidR="005D0764" w:rsidRPr="00A45E26" w:rsidRDefault="00A45E26" w:rsidP="00A45E26">
            <w:r>
              <w:t>28/02/2022</w:t>
            </w:r>
          </w:p>
        </w:tc>
      </w:tr>
      <w:tr w:rsidR="005D0764" w:rsidRPr="008C2396" w14:paraId="262D3591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611E336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shd w:val="clear" w:color="auto" w:fill="auto"/>
          </w:tcPr>
          <w:p w14:paraId="5EA6202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A00A063" w14:textId="77777777" w:rsidTr="004627A3">
        <w:trPr>
          <w:trHeight w:val="182"/>
        </w:trPr>
        <w:tc>
          <w:tcPr>
            <w:tcW w:w="10490" w:type="dxa"/>
            <w:gridSpan w:val="2"/>
            <w:shd w:val="clear" w:color="auto" w:fill="A50021"/>
          </w:tcPr>
          <w:p w14:paraId="2F6CBFA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2281070F" w14:textId="77777777" w:rsidTr="004627A3">
        <w:trPr>
          <w:trHeight w:val="1406"/>
        </w:trPr>
        <w:tc>
          <w:tcPr>
            <w:tcW w:w="10490" w:type="dxa"/>
            <w:gridSpan w:val="2"/>
            <w:shd w:val="clear" w:color="auto" w:fill="FFFFFF"/>
          </w:tcPr>
          <w:p w14:paraId="7824453C" w14:textId="08299212" w:rsidR="00137683" w:rsidRPr="00A45E26" w:rsidRDefault="00A45E26" w:rsidP="00A45E26">
            <w:r>
              <w:t xml:space="preserve">Quiero un sistema el cual me permita subir mis procesos de demanda y me mantenga informado de cada uno el estatus </w:t>
            </w:r>
          </w:p>
        </w:tc>
      </w:tr>
      <w:tr w:rsidR="00AE4D25" w:rsidRPr="008C2396" w14:paraId="3D175B56" w14:textId="77777777" w:rsidTr="004627A3">
        <w:trPr>
          <w:trHeight w:val="182"/>
        </w:trPr>
        <w:tc>
          <w:tcPr>
            <w:tcW w:w="10490" w:type="dxa"/>
            <w:gridSpan w:val="2"/>
            <w:shd w:val="clear" w:color="auto" w:fill="A50021"/>
          </w:tcPr>
          <w:p w14:paraId="4AF89274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7175B9C6" w14:textId="77777777" w:rsidTr="00AE4D25">
        <w:trPr>
          <w:trHeight w:val="1406"/>
        </w:trPr>
        <w:tc>
          <w:tcPr>
            <w:tcW w:w="10490" w:type="dxa"/>
            <w:gridSpan w:val="2"/>
            <w:shd w:val="clear" w:color="auto" w:fill="FFFFFF"/>
          </w:tcPr>
          <w:p w14:paraId="68BE8EB6" w14:textId="76832242" w:rsidR="00AE4D25" w:rsidRPr="008C2396" w:rsidRDefault="00A45E26" w:rsidP="00A45E2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>Con la finalidad de no perder tiempo en ir físicamente si no todo sea mediante internet</w:t>
            </w:r>
          </w:p>
        </w:tc>
      </w:tr>
      <w:tr w:rsidR="004205AA" w:rsidRPr="008C2396" w14:paraId="556863BC" w14:textId="77777777" w:rsidTr="004627A3">
        <w:trPr>
          <w:trHeight w:val="182"/>
        </w:trPr>
        <w:tc>
          <w:tcPr>
            <w:tcW w:w="10490" w:type="dxa"/>
            <w:gridSpan w:val="2"/>
            <w:shd w:val="clear" w:color="auto" w:fill="A50021"/>
          </w:tcPr>
          <w:p w14:paraId="4C64E314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</w:tbl>
    <w:p w14:paraId="62342F94" w14:textId="0154ED9B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2C1732" w14:textId="77777777" w:rsidR="00E35AAD" w:rsidRPr="008C2396" w:rsidRDefault="00E35AAD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122A3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E9631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8AE8D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E1302C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5F60F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18C71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99B916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251B2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A900DCB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36E286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108A1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8DDD8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779F90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31415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A45AE8" w14:textId="77777777" w:rsidR="00517D47" w:rsidRPr="008C2396" w:rsidRDefault="00517D47" w:rsidP="00E35AAD">
      <w:pPr>
        <w:rPr>
          <w:rFonts w:ascii="Arial" w:hAnsi="Arial" w:cs="Arial"/>
          <w:b/>
          <w:sz w:val="28"/>
          <w:szCs w:val="28"/>
        </w:rPr>
      </w:pPr>
    </w:p>
    <w:sectPr w:rsidR="00517D47" w:rsidRPr="008C2396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57D9" w14:textId="77777777" w:rsidR="00214A2F" w:rsidRDefault="00214A2F" w:rsidP="00DE32EB">
      <w:pPr>
        <w:pStyle w:val="Sangranormal"/>
      </w:pPr>
      <w:r>
        <w:separator/>
      </w:r>
    </w:p>
  </w:endnote>
  <w:endnote w:type="continuationSeparator" w:id="0">
    <w:p w14:paraId="7C26B1E2" w14:textId="77777777" w:rsidR="00214A2F" w:rsidRDefault="00214A2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DEFC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DF0E7B5" w14:textId="77777777" w:rsidTr="00C67CD3">
      <w:trPr>
        <w:trHeight w:val="237"/>
      </w:trPr>
      <w:tc>
        <w:tcPr>
          <w:tcW w:w="1728" w:type="dxa"/>
          <w:vAlign w:val="center"/>
        </w:tcPr>
        <w:p w14:paraId="16CA2CE9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529A56F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9BC7569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88CA3B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DF5C4D3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671DE93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A213" w14:textId="77777777" w:rsidR="00214A2F" w:rsidRDefault="00214A2F" w:rsidP="00DE32EB">
      <w:pPr>
        <w:pStyle w:val="Sangranormal"/>
      </w:pPr>
      <w:r>
        <w:separator/>
      </w:r>
    </w:p>
  </w:footnote>
  <w:footnote w:type="continuationSeparator" w:id="0">
    <w:p w14:paraId="0D92331D" w14:textId="77777777" w:rsidR="00214A2F" w:rsidRDefault="00214A2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6FA16BB1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2FBBC80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7E7B5B3B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D67D361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3250E45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4DE655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EAD649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CF95929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77E31B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2E2A6B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C230B8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DF756CA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F45A34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D96A3CD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716DFB8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3914D1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684659F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4C96457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275C7"/>
    <w:multiLevelType w:val="hybridMultilevel"/>
    <w:tmpl w:val="39164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7C61820"/>
    <w:multiLevelType w:val="hybridMultilevel"/>
    <w:tmpl w:val="53F8A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20"/>
  </w:num>
  <w:num w:numId="27">
    <w:abstractNumId w:val="27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6"/>
  </w:num>
  <w:num w:numId="33">
    <w:abstractNumId w:val="31"/>
  </w:num>
  <w:num w:numId="3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6CA"/>
    <w:rsid w:val="000068D4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46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741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A2F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1D89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8B2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926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56DD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4F38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C39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256C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204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0CD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1EC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5E26"/>
    <w:rsid w:val="00A461FC"/>
    <w:rsid w:val="00A46329"/>
    <w:rsid w:val="00A4678D"/>
    <w:rsid w:val="00A46D08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902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84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1A4E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3A0C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AAD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1E43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26A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B6FB6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07B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2B999A"/>
  <w15:chartTrackingRefBased/>
  <w15:docId w15:val="{31E3A8F5-F5C5-2B4D-986F-5269838A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B8CBB-073F-43DD-A05D-0BA5376C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Settings\jacky\Escritorio\DERS - [Codigo Proyecto] - V3.0.dot</Template>
  <TotalTime>22</TotalTime>
  <Pages>6</Pages>
  <Words>547</Words>
  <Characters>3192</Characters>
  <Application>Microsoft Office Word</Application>
  <DocSecurity>0</DocSecurity>
  <Lines>251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Manager/>
  <Company/>
  <LinksUpToDate>false</LinksUpToDate>
  <CharactersWithSpaces>3699</CharactersWithSpaces>
  <SharedDoc>false</SharedDoc>
  <HyperlinkBase/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cp:lastPrinted>2011-07-14T14:23:00Z</cp:lastPrinted>
  <dcterms:created xsi:type="dcterms:W3CDTF">2022-02-24T17:56:00Z</dcterms:created>
  <dcterms:modified xsi:type="dcterms:W3CDTF">2022-02-24T19:20:00Z</dcterms:modified>
  <cp:category/>
</cp:coreProperties>
</file>